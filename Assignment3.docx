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5F" w:rsidRDefault="007106D4" w:rsidP="00784F19">
      <w:pPr>
        <w:rPr>
          <w:b/>
          <w:bCs/>
        </w:rPr>
      </w:pPr>
      <w:r w:rsidRPr="00981E5F">
        <w:rPr>
          <w:b/>
          <w:bCs/>
        </w:rPr>
        <w:t>Exercise 1</w:t>
      </w:r>
    </w:p>
    <w:p w:rsidR="00784F19" w:rsidRDefault="00784F19" w:rsidP="00784F19">
      <w:pPr>
        <w:rPr>
          <w:b/>
          <w:bCs/>
        </w:rPr>
      </w:pPr>
    </w:p>
    <w:p w:rsidR="00C23A8C" w:rsidRPr="00C23A8C" w:rsidRDefault="00C23A8C" w:rsidP="00C23A8C">
      <w:pPr>
        <w:pStyle w:val="ListParagraph"/>
        <w:numPr>
          <w:ilvl w:val="0"/>
          <w:numId w:val="3"/>
        </w:numPr>
        <w:rPr>
          <w:bCs/>
        </w:rPr>
      </w:pPr>
      <w:r w:rsidRPr="00C23A8C">
        <w:rPr>
          <w:bCs/>
        </w:rPr>
        <w:t>The resulting matrix shows a suggested random assignment for the different exp</w:t>
      </w:r>
      <w:r w:rsidR="0009736D">
        <w:rPr>
          <w:bCs/>
        </w:rPr>
        <w:t>eriment</w:t>
      </w:r>
      <w:r w:rsidRPr="00C23A8C">
        <w:rPr>
          <w:bCs/>
        </w:rPr>
        <w:t xml:space="preserve"> units, for example:</w:t>
      </w:r>
    </w:p>
    <w:p w:rsidR="00C23A8C" w:rsidRDefault="00C23A8C" w:rsidP="00C23A8C">
      <w:pPr>
        <w:pStyle w:val="ListParagraph"/>
        <w:rPr>
          <w:bCs/>
        </w:rPr>
      </w:pPr>
      <w:r w:rsidRPr="00C23A8C">
        <w:rPr>
          <w:bCs/>
        </w:rPr>
        <w:t xml:space="preserve">elements of the matrix: (1,2)=1,(2,2)=2,(3,2)=7 ==&gt; </w:t>
      </w:r>
      <w:r w:rsidR="0009736D">
        <w:rPr>
          <w:bCs/>
        </w:rPr>
        <w:t xml:space="preserve">the suggestion would be then to </w:t>
      </w:r>
      <w:r w:rsidRPr="00C23A8C">
        <w:rPr>
          <w:bCs/>
        </w:rPr>
        <w:t>assign the unit 7 to temp</w:t>
      </w:r>
      <w:r>
        <w:rPr>
          <w:bCs/>
        </w:rPr>
        <w:t>erature level 1 and humidity</w:t>
      </w:r>
      <w:r w:rsidRPr="00C23A8C">
        <w:rPr>
          <w:bCs/>
        </w:rPr>
        <w:t xml:space="preserve"> level 2.</w:t>
      </w:r>
    </w:p>
    <w:p w:rsidR="00C23A8C" w:rsidRDefault="00C23A8C" w:rsidP="00C23A8C">
      <w:pPr>
        <w:pStyle w:val="ListParagraph"/>
        <w:rPr>
          <w:bCs/>
        </w:rPr>
      </w:pPr>
    </w:p>
    <w:p w:rsidR="00C23A8C" w:rsidRDefault="00C23A8C" w:rsidP="00C23A8C">
      <w:pPr>
        <w:pStyle w:val="ListParagraph"/>
        <w:numPr>
          <w:ilvl w:val="0"/>
          <w:numId w:val="3"/>
        </w:numPr>
        <w:rPr>
          <w:bCs/>
        </w:rPr>
      </w:pPr>
      <w:r>
        <w:rPr>
          <w:bCs/>
        </w:rPr>
        <w:t>Graphs</w:t>
      </w:r>
    </w:p>
    <w:p w:rsidR="00C23A8C" w:rsidRDefault="00C23A8C" w:rsidP="00C23A8C">
      <w:pPr>
        <w:pStyle w:val="ListParagraph"/>
        <w:rPr>
          <w:bCs/>
        </w:rPr>
      </w:pPr>
    </w:p>
    <w:p w:rsidR="00C23A8C" w:rsidRPr="00C23A8C" w:rsidRDefault="00C23A8C" w:rsidP="00C23A8C">
      <w:pPr>
        <w:pStyle w:val="ListParagraph"/>
        <w:numPr>
          <w:ilvl w:val="0"/>
          <w:numId w:val="3"/>
        </w:numPr>
        <w:rPr>
          <w:bCs/>
        </w:rPr>
      </w:pPr>
      <w:r w:rsidRPr="00C23A8C">
        <w:rPr>
          <w:bCs/>
        </w:rPr>
        <w:t>Conclusion:</w:t>
      </w:r>
    </w:p>
    <w:p w:rsidR="00C23A8C" w:rsidRPr="00C23A8C" w:rsidRDefault="00C23A8C" w:rsidP="00C23A8C">
      <w:pPr>
        <w:pStyle w:val="ListParagraph"/>
        <w:rPr>
          <w:bCs/>
        </w:rPr>
      </w:pPr>
      <w:r w:rsidRPr="00C23A8C">
        <w:rPr>
          <w:bCs/>
        </w:rPr>
        <w:t>Considering the decomposition of the population mean as:</w:t>
      </w:r>
    </w:p>
    <w:p w:rsidR="00C23A8C" w:rsidRPr="00C23A8C" w:rsidRDefault="00C23A8C" w:rsidP="00C23A8C">
      <w:pPr>
        <w:ind w:left="360"/>
        <w:rPr>
          <w:bCs/>
          <w:lang w:val="pt-BR"/>
        </w:rPr>
      </w:pPr>
      <w:r w:rsidRPr="00C23A8C">
        <w:rPr>
          <w:bCs/>
        </w:rPr>
        <w:tab/>
      </w:r>
      <w:r w:rsidRPr="00C23A8C">
        <w:rPr>
          <w:bCs/>
          <w:lang w:val="pt-BR"/>
        </w:rPr>
        <w:t>u(i,j) = u + a(i) + b(i) + y(i,j)</w:t>
      </w:r>
    </w:p>
    <w:p w:rsidR="00C23A8C" w:rsidRPr="00C23A8C" w:rsidRDefault="00C23A8C" w:rsidP="00C23A8C">
      <w:pPr>
        <w:pStyle w:val="ListParagraph"/>
        <w:rPr>
          <w:bCs/>
          <w:lang w:val="pt-BR"/>
        </w:rPr>
      </w:pPr>
    </w:p>
    <w:p w:rsidR="00C23A8C" w:rsidRPr="00C23A8C" w:rsidRDefault="00C23A8C" w:rsidP="00C23A8C">
      <w:pPr>
        <w:ind w:left="360"/>
        <w:rPr>
          <w:bCs/>
        </w:rPr>
      </w:pPr>
      <w:r w:rsidRPr="00C23A8C">
        <w:rPr>
          <w:bCs/>
          <w:lang w:val="pt-BR"/>
        </w:rPr>
        <w:tab/>
      </w:r>
      <w:r w:rsidRPr="00C23A8C">
        <w:rPr>
          <w:bCs/>
        </w:rPr>
        <w:t>As per the results from ANOVA:</w:t>
      </w:r>
    </w:p>
    <w:p w:rsidR="00C23A8C" w:rsidRPr="00C23A8C" w:rsidRDefault="00C23A8C" w:rsidP="00C23A8C">
      <w:pPr>
        <w:ind w:left="360"/>
        <w:rPr>
          <w:bCs/>
        </w:rPr>
      </w:pPr>
      <w:r w:rsidRPr="00C23A8C">
        <w:rPr>
          <w:bCs/>
        </w:rPr>
        <w:tab/>
        <w:t xml:space="preserve">The p-value testing H0: </w:t>
      </w:r>
      <w:proofErr w:type="gramStart"/>
      <w:r w:rsidRPr="00C23A8C">
        <w:rPr>
          <w:bCs/>
        </w:rPr>
        <w:t>a(</w:t>
      </w:r>
      <w:proofErr w:type="spellStart"/>
      <w:proofErr w:type="gramEnd"/>
      <w:r w:rsidRPr="00C23A8C">
        <w:rPr>
          <w:bCs/>
        </w:rPr>
        <w:t>i</w:t>
      </w:r>
      <w:proofErr w:type="spellEnd"/>
      <w:r w:rsidRPr="00C23A8C">
        <w:rPr>
          <w:bCs/>
        </w:rPr>
        <w:t xml:space="preserve">) for all </w:t>
      </w:r>
      <w:proofErr w:type="spellStart"/>
      <w:r w:rsidRPr="00C23A8C">
        <w:rPr>
          <w:bCs/>
        </w:rPr>
        <w:t>i</w:t>
      </w:r>
      <w:proofErr w:type="spellEnd"/>
      <w:r w:rsidRPr="00C23A8C">
        <w:rPr>
          <w:bCs/>
        </w:rPr>
        <w:t xml:space="preserve"> = 0 is 2.461e-10 (reject H0)</w:t>
      </w:r>
    </w:p>
    <w:p w:rsidR="00C23A8C" w:rsidRPr="00C23A8C" w:rsidRDefault="00C23A8C" w:rsidP="00C23A8C">
      <w:pPr>
        <w:ind w:left="360"/>
        <w:rPr>
          <w:bCs/>
        </w:rPr>
      </w:pPr>
      <w:r w:rsidRPr="00C23A8C">
        <w:rPr>
          <w:bCs/>
        </w:rPr>
        <w:tab/>
        <w:t xml:space="preserve">The p-value testing H0: </w:t>
      </w:r>
      <w:proofErr w:type="gramStart"/>
      <w:r w:rsidRPr="00C23A8C">
        <w:rPr>
          <w:bCs/>
        </w:rPr>
        <w:t>b(</w:t>
      </w:r>
      <w:proofErr w:type="spellStart"/>
      <w:proofErr w:type="gramEnd"/>
      <w:r w:rsidRPr="00C23A8C">
        <w:rPr>
          <w:bCs/>
        </w:rPr>
        <w:t>i</w:t>
      </w:r>
      <w:proofErr w:type="spellEnd"/>
      <w:r w:rsidRPr="00C23A8C">
        <w:rPr>
          <w:bCs/>
        </w:rPr>
        <w:t xml:space="preserve">) for all </w:t>
      </w:r>
      <w:proofErr w:type="spellStart"/>
      <w:r w:rsidRPr="00C23A8C">
        <w:rPr>
          <w:bCs/>
        </w:rPr>
        <w:t>i</w:t>
      </w:r>
      <w:proofErr w:type="spellEnd"/>
      <w:r w:rsidRPr="00C23A8C">
        <w:rPr>
          <w:bCs/>
        </w:rPr>
        <w:t xml:space="preserve"> = 0 is 4.316e-06 (reject H0)</w:t>
      </w:r>
    </w:p>
    <w:p w:rsidR="00C23A8C" w:rsidRDefault="00C23A8C" w:rsidP="00C23A8C">
      <w:pPr>
        <w:ind w:left="360"/>
        <w:rPr>
          <w:bCs/>
        </w:rPr>
      </w:pPr>
      <w:r w:rsidRPr="00C23A8C">
        <w:rPr>
          <w:bCs/>
        </w:rPr>
        <w:tab/>
        <w:t xml:space="preserve">The p-value testing H0: </w:t>
      </w:r>
      <w:proofErr w:type="gramStart"/>
      <w:r w:rsidRPr="00C23A8C">
        <w:rPr>
          <w:bCs/>
        </w:rPr>
        <w:t>y(</w:t>
      </w:r>
      <w:proofErr w:type="spellStart"/>
      <w:proofErr w:type="gramEnd"/>
      <w:r w:rsidRPr="00C23A8C">
        <w:rPr>
          <w:bCs/>
        </w:rPr>
        <w:t>i,j</w:t>
      </w:r>
      <w:proofErr w:type="spellEnd"/>
      <w:r w:rsidRPr="00C23A8C">
        <w:rPr>
          <w:bCs/>
        </w:rPr>
        <w:t>) for all (</w:t>
      </w:r>
      <w:proofErr w:type="spellStart"/>
      <w:r w:rsidRPr="00C23A8C">
        <w:rPr>
          <w:bCs/>
        </w:rPr>
        <w:t>i,j</w:t>
      </w:r>
      <w:proofErr w:type="spellEnd"/>
      <w:r w:rsidRPr="00C23A8C">
        <w:rPr>
          <w:bCs/>
        </w:rPr>
        <w:t>) = 0 is 3.705e-07 (reject H0)</w:t>
      </w:r>
    </w:p>
    <w:p w:rsidR="00C23A8C" w:rsidRPr="00C23A8C" w:rsidRDefault="00C23A8C" w:rsidP="00C23A8C">
      <w:pPr>
        <w:ind w:left="360"/>
        <w:rPr>
          <w:bCs/>
        </w:rPr>
      </w:pPr>
    </w:p>
    <w:p w:rsidR="00C23A8C" w:rsidRPr="00C23A8C" w:rsidRDefault="00C23A8C" w:rsidP="00C23A8C">
      <w:pPr>
        <w:ind w:left="360"/>
        <w:rPr>
          <w:bCs/>
        </w:rPr>
      </w:pPr>
      <w:r w:rsidRPr="00C23A8C">
        <w:rPr>
          <w:bCs/>
        </w:rPr>
        <w:t>Thus, it’s possible to say that both factors have a main effect given that the null hypothesis for both of them was rejected (so they are a factor &lt;&gt; 0) in the equation mentioned above.</w:t>
      </w:r>
    </w:p>
    <w:p w:rsidR="00C23A8C" w:rsidRPr="00C23A8C" w:rsidRDefault="00C23A8C" w:rsidP="00C23A8C">
      <w:pPr>
        <w:ind w:left="360"/>
        <w:rPr>
          <w:bCs/>
        </w:rPr>
      </w:pPr>
      <w:r w:rsidRPr="00C23A8C">
        <w:rPr>
          <w:bCs/>
        </w:rPr>
        <w:t xml:space="preserve">The fact that H0 is also rejected for </w:t>
      </w:r>
      <w:proofErr w:type="gramStart"/>
      <w:r w:rsidRPr="00C23A8C">
        <w:rPr>
          <w:bCs/>
        </w:rPr>
        <w:t>y(</w:t>
      </w:r>
      <w:proofErr w:type="spellStart"/>
      <w:proofErr w:type="gramEnd"/>
      <w:r w:rsidRPr="00C23A8C">
        <w:rPr>
          <w:bCs/>
        </w:rPr>
        <w:t>i,j</w:t>
      </w:r>
      <w:proofErr w:type="spellEnd"/>
      <w:r w:rsidRPr="00C23A8C">
        <w:rPr>
          <w:bCs/>
        </w:rPr>
        <w:t>) means that there might be interaction between both factors.</w:t>
      </w:r>
    </w:p>
    <w:p w:rsidR="00C23A8C" w:rsidRDefault="00C23A8C" w:rsidP="00C23A8C">
      <w:pPr>
        <w:ind w:left="360"/>
        <w:rPr>
          <w:bCs/>
        </w:rPr>
      </w:pPr>
      <w:r w:rsidRPr="00C23A8C">
        <w:rPr>
          <w:bCs/>
        </w:rPr>
        <w:t>As could be seen in the interaction plots from the item 1.2 there is an indication of interaction by the existence of non-parallel lines.</w:t>
      </w:r>
    </w:p>
    <w:p w:rsidR="00C23A8C" w:rsidRDefault="00C23A8C" w:rsidP="00C23A8C">
      <w:pPr>
        <w:ind w:left="360"/>
        <w:rPr>
          <w:bCs/>
        </w:rPr>
      </w:pPr>
    </w:p>
    <w:p w:rsidR="00C23A8C" w:rsidRPr="00C23A8C" w:rsidRDefault="00C23A8C" w:rsidP="00C23A8C">
      <w:pPr>
        <w:pStyle w:val="ListParagraph"/>
        <w:numPr>
          <w:ilvl w:val="0"/>
          <w:numId w:val="3"/>
        </w:numPr>
        <w:rPr>
          <w:bCs/>
        </w:rPr>
      </w:pPr>
      <w:r w:rsidRPr="00C23A8C">
        <w:rPr>
          <w:bCs/>
        </w:rPr>
        <w:t>As can be seen on the estimations for the factors (environment1</w:t>
      </w:r>
      <w:r w:rsidR="0009736D">
        <w:rPr>
          <w:bCs/>
        </w:rPr>
        <w:t>:</w:t>
      </w:r>
      <w:r w:rsidRPr="00C23A8C">
        <w:rPr>
          <w:bCs/>
        </w:rPr>
        <w:t xml:space="preserve"> 149.333 // environment2</w:t>
      </w:r>
      <w:r w:rsidR="0009736D">
        <w:rPr>
          <w:bCs/>
        </w:rPr>
        <w:t>:</w:t>
      </w:r>
      <w:r w:rsidRPr="00C23A8C">
        <w:rPr>
          <w:bCs/>
        </w:rPr>
        <w:t xml:space="preserve"> -64.667), the environment has the biggest numerical influence over the time decay.</w:t>
      </w:r>
    </w:p>
    <w:p w:rsidR="0009736D" w:rsidRDefault="00C23A8C" w:rsidP="00C23A8C">
      <w:pPr>
        <w:ind w:left="360"/>
        <w:rPr>
          <w:bCs/>
        </w:rPr>
      </w:pPr>
      <w:r w:rsidRPr="00C23A8C">
        <w:rPr>
          <w:bCs/>
        </w:rPr>
        <w:t xml:space="preserve">This can be a good question if </w:t>
      </w:r>
      <w:r w:rsidR="0009736D">
        <w:rPr>
          <w:bCs/>
        </w:rPr>
        <w:t xml:space="preserve">it </w:t>
      </w:r>
      <w:r w:rsidRPr="00C23A8C">
        <w:rPr>
          <w:bCs/>
        </w:rPr>
        <w:t xml:space="preserve">is important to know which factor could cause bigger changes in the outcome/result that is been measured. </w:t>
      </w:r>
    </w:p>
    <w:p w:rsidR="00C23A8C" w:rsidRDefault="00C23A8C" w:rsidP="00C23A8C">
      <w:pPr>
        <w:ind w:left="360"/>
        <w:rPr>
          <w:bCs/>
        </w:rPr>
      </w:pPr>
      <w:r w:rsidRPr="00C23A8C">
        <w:rPr>
          <w:bCs/>
        </w:rPr>
        <w:t xml:space="preserve">However, is also important to notice </w:t>
      </w:r>
      <w:r w:rsidR="0009736D" w:rsidRPr="00C23A8C">
        <w:rPr>
          <w:bCs/>
        </w:rPr>
        <w:t>that,</w:t>
      </w:r>
      <w:r w:rsidR="0009736D">
        <w:rPr>
          <w:bCs/>
        </w:rPr>
        <w:t xml:space="preserve"> as shown on the </w:t>
      </w:r>
      <w:r w:rsidRPr="00C23A8C">
        <w:rPr>
          <w:bCs/>
        </w:rPr>
        <w:t xml:space="preserve">results above, </w:t>
      </w:r>
      <w:r w:rsidR="0009736D">
        <w:rPr>
          <w:bCs/>
        </w:rPr>
        <w:t xml:space="preserve">that </w:t>
      </w:r>
      <w:r w:rsidRPr="00C23A8C">
        <w:rPr>
          <w:bCs/>
        </w:rPr>
        <w:t>there is a</w:t>
      </w:r>
      <w:r w:rsidR="0009736D">
        <w:rPr>
          <w:bCs/>
        </w:rPr>
        <w:t>n</w:t>
      </w:r>
      <w:r w:rsidRPr="00C23A8C">
        <w:rPr>
          <w:bCs/>
        </w:rPr>
        <w:t xml:space="preserve"> interaction factor between the two factor</w:t>
      </w:r>
      <w:r w:rsidR="0009736D">
        <w:rPr>
          <w:bCs/>
        </w:rPr>
        <w:t>s</w:t>
      </w:r>
      <w:r w:rsidRPr="00C23A8C">
        <w:rPr>
          <w:bCs/>
        </w:rPr>
        <w:t>. So it may happen that the combination of them could lead to more significant changes in the result.</w:t>
      </w:r>
    </w:p>
    <w:p w:rsidR="00C23A8C" w:rsidRDefault="00C23A8C" w:rsidP="00C23A8C">
      <w:pPr>
        <w:ind w:left="360"/>
        <w:rPr>
          <w:bCs/>
        </w:rPr>
      </w:pPr>
    </w:p>
    <w:p w:rsidR="0009736D" w:rsidRPr="0009736D" w:rsidRDefault="0009736D" w:rsidP="00C23A8C">
      <w:pPr>
        <w:pStyle w:val="ListParagraph"/>
        <w:numPr>
          <w:ilvl w:val="0"/>
          <w:numId w:val="3"/>
        </w:numPr>
        <w:rPr>
          <w:bCs/>
          <w:i/>
          <w:u w:val="single"/>
        </w:rPr>
      </w:pPr>
      <w:r w:rsidRPr="0009736D">
        <w:rPr>
          <w:bCs/>
          <w:i/>
          <w:u w:val="single"/>
        </w:rPr>
        <w:t>Checking the normality of the population.</w:t>
      </w:r>
      <w:r w:rsidR="00C23A8C" w:rsidRPr="0009736D">
        <w:rPr>
          <w:bCs/>
          <w:i/>
          <w:u w:val="single"/>
        </w:rPr>
        <w:t xml:space="preserve"> </w:t>
      </w:r>
    </w:p>
    <w:p w:rsidR="00C23A8C" w:rsidRDefault="00C23A8C" w:rsidP="0009736D">
      <w:pPr>
        <w:pStyle w:val="ListParagraph"/>
        <w:rPr>
          <w:bCs/>
        </w:rPr>
      </w:pPr>
      <w:r w:rsidRPr="00C23A8C">
        <w:rPr>
          <w:bCs/>
        </w:rPr>
        <w:t xml:space="preserve">The residuals seems to follow a normal distribution, there are some extreme values though.  </w:t>
      </w:r>
    </w:p>
    <w:p w:rsidR="00C23A8C" w:rsidRDefault="00C23A8C" w:rsidP="00C23A8C">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09736D" w:rsidRDefault="0009736D" w:rsidP="00C23A8C">
      <w:pPr>
        <w:pStyle w:val="ListParagraph"/>
        <w:rPr>
          <w:bCs/>
        </w:rPr>
      </w:pPr>
    </w:p>
    <w:p w:rsidR="0009736D" w:rsidRDefault="0009736D" w:rsidP="00C23A8C">
      <w:pPr>
        <w:pStyle w:val="ListParagraph"/>
        <w:rPr>
          <w:bCs/>
          <w:i/>
          <w:u w:val="single"/>
        </w:rPr>
      </w:pPr>
      <w:proofErr w:type="gramStart"/>
      <w:r w:rsidRPr="0009736D">
        <w:rPr>
          <w:bCs/>
          <w:i/>
          <w:u w:val="single"/>
        </w:rPr>
        <w:t>Checking the assumption of equal population variances.</w:t>
      </w:r>
      <w:proofErr w:type="gramEnd"/>
    </w:p>
    <w:p w:rsidR="0009736D" w:rsidRPr="0009736D" w:rsidRDefault="0009736D" w:rsidP="0009736D">
      <w:pPr>
        <w:pStyle w:val="ListParagraph"/>
        <w:rPr>
          <w:bCs/>
        </w:rPr>
      </w:pPr>
      <w:r w:rsidRPr="0009736D">
        <w:rPr>
          <w:bCs/>
        </w:rPr>
        <w:t>As can be seen, there are two data-points that are extreme.</w:t>
      </w:r>
    </w:p>
    <w:p w:rsidR="0009736D" w:rsidRPr="0009736D" w:rsidRDefault="0009736D" w:rsidP="0009736D">
      <w:pPr>
        <w:pStyle w:val="ListParagraph"/>
        <w:rPr>
          <w:bCs/>
        </w:rPr>
      </w:pPr>
      <w:r w:rsidRPr="0009736D">
        <w:rPr>
          <w:bCs/>
        </w:rPr>
        <w:t>However, in general the residuals remains constant for different fitted values which</w:t>
      </w:r>
      <w:r>
        <w:rPr>
          <w:bCs/>
        </w:rPr>
        <w:t xml:space="preserve"> is in line with the assumption </w:t>
      </w:r>
      <w:r w:rsidRPr="0009736D">
        <w:rPr>
          <w:bCs/>
        </w:rPr>
        <w:t>of "of equal population variances".</w:t>
      </w:r>
    </w:p>
    <w:p w:rsidR="0009736D" w:rsidRPr="00C23A8C" w:rsidRDefault="0009736D" w:rsidP="00C23A8C">
      <w:pPr>
        <w:pStyle w:val="ListParagraph"/>
        <w:rPr>
          <w:bCs/>
        </w:rPr>
      </w:pPr>
    </w:p>
    <w:p w:rsidR="00C23A8C" w:rsidRPr="00981E5F" w:rsidRDefault="00C23A8C" w:rsidP="00784F19">
      <w:pPr>
        <w:rPr>
          <w:b/>
          <w:bCs/>
        </w:rPr>
      </w:pPr>
    </w:p>
    <w:p w:rsidR="007106D4" w:rsidRDefault="007106D4">
      <w:pPr>
        <w:rPr>
          <w:b/>
          <w:bCs/>
        </w:rPr>
      </w:pPr>
      <w:r w:rsidRPr="00981E5F">
        <w:rPr>
          <w:b/>
          <w:bCs/>
        </w:rPr>
        <w:lastRenderedPageBreak/>
        <w:t>Exercise 2</w:t>
      </w:r>
    </w:p>
    <w:p w:rsidR="00784F19" w:rsidRPr="00981E5F" w:rsidRDefault="00784F19">
      <w:pPr>
        <w:rPr>
          <w:b/>
          <w:bCs/>
        </w:rPr>
      </w:pPr>
    </w:p>
    <w:p w:rsidR="007106D4" w:rsidRDefault="007106D4">
      <w:pPr>
        <w:rPr>
          <w:b/>
          <w:bCs/>
        </w:rPr>
      </w:pPr>
      <w:r w:rsidRPr="00981E5F">
        <w:rPr>
          <w:b/>
          <w:bCs/>
        </w:rPr>
        <w:t>Exercise 3</w:t>
      </w:r>
    </w:p>
    <w:p w:rsidR="00784F19" w:rsidRDefault="00D35E0B" w:rsidP="00A47151">
      <w:pPr>
        <w:pStyle w:val="ListParagraph"/>
        <w:numPr>
          <w:ilvl w:val="0"/>
          <w:numId w:val="1"/>
        </w:numPr>
      </w:pPr>
      <w:r>
        <w:t>The p-value</w:t>
      </w:r>
      <w:r w:rsidR="00050366">
        <w:t xml:space="preserve">s produced with </w:t>
      </w:r>
      <w:proofErr w:type="spellStart"/>
      <w:r w:rsidR="00050366">
        <w:t>anova</w:t>
      </w:r>
      <w:proofErr w:type="spellEnd"/>
      <w:r w:rsidR="00050366">
        <w:t xml:space="preserve"> and summary commands are not simultaneous. The p-values in the lines starter2 to starter5 are for the </w:t>
      </w:r>
      <w:proofErr w:type="gramStart"/>
      <w:r w:rsidR="00050366">
        <w:t xml:space="preserve">hypothesis </w:t>
      </w:r>
      <m:oMath>
        <w:proofErr w:type="gramEnd"/>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050366">
        <w:rPr>
          <w:rFonts w:eastAsiaTheme="minorEastAsia"/>
        </w:rPr>
        <w:t xml:space="preserve"> and so on for the main effect of starter. This is the same for batch and position. </w:t>
      </w:r>
      <w:r w:rsidR="00597CB2">
        <w:rPr>
          <w:rFonts w:eastAsiaTheme="minorEastAsia"/>
        </w:rPr>
        <w:t>According to the summary, starter4 has the least p-value</w:t>
      </w:r>
      <w:r w:rsidR="002E7E8A">
        <w:rPr>
          <w:rFonts w:eastAsiaTheme="minorEastAsia"/>
        </w:rPr>
        <w:t xml:space="preserve"> equal</w:t>
      </w:r>
      <w:r w:rsidR="00054720">
        <w:rPr>
          <w:rFonts w:eastAsiaTheme="minorEastAsia"/>
        </w:rPr>
        <w:t>s</w:t>
      </w:r>
      <w:r w:rsidR="002E7E8A">
        <w:rPr>
          <w:rFonts w:eastAsiaTheme="minorEastAsia"/>
        </w:rPr>
        <w:t xml:space="preserve"> to </w:t>
      </w:r>
      <w:r w:rsidR="002E7E8A" w:rsidRPr="002E7E8A">
        <w:rPr>
          <w:rFonts w:eastAsiaTheme="minorEastAsia"/>
        </w:rPr>
        <w:t>6.10e-05</w:t>
      </w:r>
      <w:r w:rsidR="00597CB2">
        <w:rPr>
          <w:rFonts w:eastAsiaTheme="minorEastAsia"/>
        </w:rPr>
        <w:t xml:space="preserve">. Therefore, we can conclude that </w:t>
      </w:r>
      <w:r w:rsidR="00F304F4">
        <w:rPr>
          <w:rFonts w:eastAsiaTheme="minorEastAsia"/>
        </w:rPr>
        <w:t xml:space="preserve">the null hypothesis is strongly rejected and starter4 plays a significant role in the main model of the </w:t>
      </w:r>
      <w:r w:rsidR="002E7E8A">
        <w:rPr>
          <w:rFonts w:eastAsiaTheme="minorEastAsia"/>
        </w:rPr>
        <w:t xml:space="preserve">acidity. </w:t>
      </w:r>
      <w:r w:rsidR="00054720">
        <w:rPr>
          <w:rFonts w:eastAsiaTheme="minorEastAsia"/>
        </w:rPr>
        <w:t>Similarly,</w:t>
      </w:r>
      <w:r w:rsidR="00A47151">
        <w:rPr>
          <w:rFonts w:eastAsiaTheme="minorEastAsia"/>
        </w:rPr>
        <w:t xml:space="preserve"> bath2 and batch4 null hypothesis can be rejected as well with p-values equal to </w:t>
      </w:r>
      <w:r w:rsidR="00A47151" w:rsidRPr="00A47151">
        <w:rPr>
          <w:rFonts w:eastAsiaTheme="minorEastAsia"/>
        </w:rPr>
        <w:t>0.0137</w:t>
      </w:r>
      <w:r w:rsidR="00A47151">
        <w:rPr>
          <w:rFonts w:eastAsiaTheme="minorEastAsia"/>
        </w:rPr>
        <w:t xml:space="preserve"> and </w:t>
      </w:r>
      <w:r w:rsidR="00A47151" w:rsidRPr="00A47151">
        <w:rPr>
          <w:rFonts w:eastAsiaTheme="minorEastAsia"/>
        </w:rPr>
        <w:t>0.0127</w:t>
      </w:r>
      <w:r w:rsidR="00A47151">
        <w:rPr>
          <w:rFonts w:eastAsiaTheme="minorEastAsia"/>
        </w:rPr>
        <w:t xml:space="preserve"> respectively.</w:t>
      </w:r>
      <w:r w:rsidR="00054720">
        <w:rPr>
          <w:rFonts w:eastAsiaTheme="minorEastAsia"/>
        </w:rPr>
        <w:t xml:space="preserve"> The abstract model is</w:t>
      </w:r>
      <w:proofErr w:type="gramStart"/>
      <w:r w:rsidR="00054720">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00AE31BA">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00AE31BA">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AE31BA">
        <w:rPr>
          <w:rFonts w:eastAsiaTheme="minorEastAsia"/>
        </w:rPr>
        <w:t xml:space="preserve"> for i = 2</w:t>
      </w:r>
      <w:proofErr w:type="gramStart"/>
      <w:r w:rsidR="00AE31BA">
        <w:rPr>
          <w:rFonts w:eastAsiaTheme="minorEastAsia"/>
        </w:rPr>
        <w:t>,3,5</w:t>
      </w:r>
      <w:proofErr w:type="gramEnd"/>
      <w:r w:rsidR="00AE31BA">
        <w:rPr>
          <w:rFonts w:eastAsiaTheme="minorEastAsia"/>
        </w:rPr>
        <w:t xml:space="preserve">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00AE31BA">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AE31BA">
        <w:rPr>
          <w:rFonts w:eastAsiaTheme="minorEastAsia"/>
        </w:rPr>
        <w:t xml:space="preserve"> is similar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AE31BA">
        <w:rPr>
          <w:rFonts w:eastAsiaTheme="minorEastAsia"/>
        </w:rPr>
        <w:t xml:space="preserve"> (</w:t>
      </w:r>
      <w:proofErr w:type="gramStart"/>
      <w:r w:rsidR="00AE31BA">
        <w:rPr>
          <w:rFonts w:eastAsiaTheme="minorEastAsia"/>
        </w:rPr>
        <w:t xml:space="preserve">excluding </w:t>
      </w:r>
      <m:oMath>
        <w:proofErr w:type="gramEn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00AE31BA">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AE31BA">
        <w:rPr>
          <w:rFonts w:eastAsiaTheme="minorEastAsia"/>
        </w:rPr>
        <w:t xml:space="preserve"> in range (2</w:t>
      </w:r>
      <w:proofErr w:type="gramStart"/>
      <w:r w:rsidR="00AE31BA">
        <w:rPr>
          <w:rFonts w:eastAsiaTheme="minorEastAsia"/>
        </w:rPr>
        <w:t>,5</w:t>
      </w:r>
      <w:proofErr w:type="gramEnd"/>
      <w:r w:rsidR="00AE31BA">
        <w:rPr>
          <w:rFonts w:eastAsiaTheme="minorEastAsia"/>
        </w:rPr>
        <w:t xml:space="preserve">)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00AE31BA">
        <w:rPr>
          <w:rFonts w:eastAsiaTheme="minorEastAsia"/>
        </w:rPr>
        <w:t xml:space="preserve">. </w:t>
      </w:r>
    </w:p>
    <w:p w:rsidR="00784F19" w:rsidRDefault="0087322B" w:rsidP="00784F19">
      <w:pPr>
        <w:pStyle w:val="ListParagraph"/>
        <w:numPr>
          <w:ilvl w:val="0"/>
          <w:numId w:val="1"/>
        </w:numPr>
      </w:pPr>
      <w:r>
        <w:t>Here the table is based on simultaneous p-values</w:t>
      </w:r>
      <w:r w:rsidR="00D42149">
        <w:t xml:space="preserve"> for the null hypothesis</w:t>
      </w:r>
      <w:r>
        <w:t xml:space="preserve">. </w:t>
      </w:r>
      <w:r w:rsidR="00DC2F97">
        <w:t xml:space="preserve">As it is clear from the table, </w:t>
      </w:r>
      <w:r w:rsidR="002556DC">
        <w:t xml:space="preserve">starter4 has the </w:t>
      </w:r>
      <w:r w:rsidR="001A7BBF">
        <w:t>most difference with others</w:t>
      </w:r>
      <w:r w:rsidR="008203C6">
        <w:t xml:space="preserve"> and significantly affects the acidity</w:t>
      </w:r>
      <w:r w:rsidR="001A7BBF">
        <w:t xml:space="preserve">. </w:t>
      </w:r>
      <w:r w:rsidR="00B150C8">
        <w:t>P-values for cases</w:t>
      </w:r>
      <w:proofErr w:type="gramStart"/>
      <w:r w:rsidR="00B150C8">
        <w:t xml:space="preserve">, </w:t>
      </w:r>
      <m:oMath>
        <w:proofErr w:type="gramEnd"/>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sidR="00B150C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sidR="00B150C8">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sidR="00B150C8">
        <w:rPr>
          <w:rFonts w:eastAsiaTheme="minorEastAsia"/>
        </w:rPr>
        <w:t xml:space="preserve"> are less than 0.001 hence null hypothesis are rejected. </w:t>
      </w:r>
    </w:p>
    <w:p w:rsidR="00784F19" w:rsidRDefault="00D42149" w:rsidP="00D42149">
      <w:pPr>
        <w:pStyle w:val="ListParagraph"/>
        <w:numPr>
          <w:ilvl w:val="0"/>
          <w:numId w:val="1"/>
        </w:numPr>
      </w:pPr>
      <w:r>
        <w:t>In simultaneous comparisons, t</w:t>
      </w:r>
      <w:r w:rsidRPr="00D42149">
        <w:t>he more inferences are made, the more likely erroneous inferences are to occur.</w:t>
      </w:r>
      <w:r w:rsidR="00995C7B">
        <w:t xml:space="preserve"> Consequently, the p-value in part 2 is less trusted than in part 1 because of the error. </w:t>
      </w:r>
    </w:p>
    <w:p w:rsidR="00784F19" w:rsidRDefault="008203C6" w:rsidP="00784F19">
      <w:pPr>
        <w:pStyle w:val="ListParagraph"/>
        <w:numPr>
          <w:ilvl w:val="0"/>
          <w:numId w:val="1"/>
        </w:numPr>
      </w:pPr>
      <w:r>
        <w:t xml:space="preserve">The intervals </w:t>
      </w:r>
      <w:proofErr w:type="gramStart"/>
      <w:r>
        <w:t xml:space="preserve">for </w:t>
      </w:r>
      <m:oMath>
        <w:proofErr w:type="gramEnd"/>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 </w:t>
      </w:r>
    </w:p>
    <w:p w:rsidR="00727325" w:rsidRPr="00784F19" w:rsidRDefault="00727325" w:rsidP="00727325">
      <w:pPr>
        <w:pStyle w:val="ListParagraph"/>
      </w:pPr>
    </w:p>
    <w:p w:rsidR="007106D4" w:rsidRDefault="007106D4" w:rsidP="007106D4">
      <w:pPr>
        <w:rPr>
          <w:b/>
          <w:bCs/>
        </w:rPr>
      </w:pPr>
      <w:r w:rsidRPr="00981E5F">
        <w:rPr>
          <w:b/>
          <w:bCs/>
        </w:rPr>
        <w:t>Exercise 4</w:t>
      </w:r>
    </w:p>
    <w:p w:rsidR="00727325" w:rsidRPr="00981E5F" w:rsidRDefault="00727325" w:rsidP="007106D4">
      <w:pPr>
        <w:rPr>
          <w:b/>
          <w:bCs/>
        </w:rPr>
      </w:pPr>
    </w:p>
    <w:p w:rsidR="007106D4" w:rsidRDefault="007106D4" w:rsidP="007106D4">
      <w:pPr>
        <w:rPr>
          <w:b/>
          <w:bCs/>
        </w:rPr>
      </w:pPr>
      <w:r w:rsidRPr="00981E5F">
        <w:rPr>
          <w:b/>
          <w:bCs/>
        </w:rPr>
        <w:t>Exercise 5</w:t>
      </w:r>
    </w:p>
    <w:p w:rsidR="00727325" w:rsidRDefault="00727325" w:rsidP="007106D4">
      <w:pPr>
        <w:rPr>
          <w:b/>
          <w:bCs/>
        </w:rPr>
      </w:pPr>
    </w:p>
    <w:p w:rsidR="00BB66E6" w:rsidRDefault="00BB66E6" w:rsidP="00BB66E6">
      <w:pPr>
        <w:pStyle w:val="ListParagraph"/>
        <w:numPr>
          <w:ilvl w:val="0"/>
          <w:numId w:val="5"/>
        </w:numPr>
        <w:rPr>
          <w:bCs/>
        </w:rPr>
      </w:pPr>
      <w:r>
        <w:rPr>
          <w:bCs/>
        </w:rPr>
        <w:t>Script</w:t>
      </w:r>
    </w:p>
    <w:p w:rsidR="00BB66E6" w:rsidRDefault="00BB66E6" w:rsidP="00BB66E6">
      <w:pPr>
        <w:pStyle w:val="ListParagraph"/>
        <w:numPr>
          <w:ilvl w:val="0"/>
          <w:numId w:val="5"/>
        </w:numPr>
        <w:rPr>
          <w:bCs/>
        </w:rPr>
      </w:pPr>
      <w:r>
        <w:rPr>
          <w:bCs/>
        </w:rPr>
        <w:t xml:space="preserve">The outcome of </w:t>
      </w:r>
      <w:proofErr w:type="spellStart"/>
      <w:r>
        <w:rPr>
          <w:bCs/>
        </w:rPr>
        <w:t>xtabs</w:t>
      </w:r>
      <w:proofErr w:type="spellEnd"/>
      <w:r>
        <w:rPr>
          <w:bCs/>
        </w:rPr>
        <w:t>(~</w:t>
      </w:r>
      <w:proofErr w:type="spellStart"/>
      <w:r>
        <w:rPr>
          <w:bCs/>
        </w:rPr>
        <w:t>medicin+nausea</w:t>
      </w:r>
      <w:proofErr w:type="spellEnd"/>
      <w:r>
        <w:rPr>
          <w:bCs/>
        </w:rPr>
        <w:t>) presents the data contained in the data frame in a aggregated view in which the different factors (in this case medicines) are presented in different columns and their respective outcomes (aggregated) are presented in the columns, in this case one column with the number of patients with or without nausea.</w:t>
      </w:r>
    </w:p>
    <w:p w:rsidR="00BF11D3" w:rsidRDefault="00BB66E6" w:rsidP="00BB66E6">
      <w:pPr>
        <w:pStyle w:val="ListParagraph"/>
        <w:rPr>
          <w:bCs/>
        </w:rPr>
      </w:pPr>
      <w:r>
        <w:rPr>
          <w:bCs/>
        </w:rPr>
        <w:t xml:space="preserve">It’s possible to see from </w:t>
      </w:r>
      <w:proofErr w:type="spellStart"/>
      <w:r>
        <w:rPr>
          <w:bCs/>
        </w:rPr>
        <w:t>xtabs</w:t>
      </w:r>
      <w:proofErr w:type="spellEnd"/>
      <w:r>
        <w:rPr>
          <w:bCs/>
        </w:rPr>
        <w:t xml:space="preserve"> that </w:t>
      </w:r>
      <w:r w:rsidRPr="00BB66E6">
        <w:rPr>
          <w:bCs/>
        </w:rPr>
        <w:t>Chlorpromazine</w:t>
      </w:r>
      <w:r>
        <w:rPr>
          <w:bCs/>
        </w:rPr>
        <w:t xml:space="preserve"> had the biggest number of samples (patients) compared to the other medicines.  It also had the best performance (when considering the number of patients without nausea after the treatment).</w:t>
      </w:r>
    </w:p>
    <w:p w:rsidR="00BF11D3" w:rsidRDefault="00BF11D3" w:rsidP="00BF11D3">
      <w:pPr>
        <w:pStyle w:val="ListParagraph"/>
        <w:numPr>
          <w:ilvl w:val="0"/>
          <w:numId w:val="5"/>
        </w:numPr>
        <w:rPr>
          <w:bCs/>
        </w:rPr>
      </w:pPr>
      <w:r>
        <w:rPr>
          <w:bCs/>
        </w:rPr>
        <w:t>Given that the value for p</w:t>
      </w:r>
      <w:r w:rsidR="00225990">
        <w:rPr>
          <w:bCs/>
        </w:rPr>
        <w:t>-value</w:t>
      </w:r>
      <w:r>
        <w:rPr>
          <w:bCs/>
        </w:rPr>
        <w:t xml:space="preserve"> = 0.042 we reject the null hypothesis that the populations are the same, in other words, there might be a difference between the different treatments.</w:t>
      </w:r>
    </w:p>
    <w:p w:rsidR="00225990" w:rsidRDefault="00225990" w:rsidP="00BF11D3">
      <w:pPr>
        <w:pStyle w:val="ListParagraph"/>
        <w:numPr>
          <w:ilvl w:val="0"/>
          <w:numId w:val="5"/>
        </w:numPr>
        <w:rPr>
          <w:bCs/>
        </w:rPr>
      </w:pPr>
      <w:r>
        <w:rPr>
          <w:bCs/>
        </w:rPr>
        <w:t xml:space="preserve">The p-value calculated from </w:t>
      </w:r>
      <w:proofErr w:type="spellStart"/>
      <w:r>
        <w:rPr>
          <w:bCs/>
        </w:rPr>
        <w:t>chisquare</w:t>
      </w:r>
      <w:proofErr w:type="spellEnd"/>
      <w:r>
        <w:rPr>
          <w:bCs/>
        </w:rPr>
        <w:t xml:space="preserve"> test is </w:t>
      </w:r>
      <w:r w:rsidRPr="00645861">
        <w:rPr>
          <w:bCs/>
          <w:u w:val="single"/>
        </w:rPr>
        <w:t xml:space="preserve">different </w:t>
      </w:r>
      <w:r>
        <w:rPr>
          <w:bCs/>
        </w:rPr>
        <w:t xml:space="preserve">from the value calculated by the permutation test. If the null hypothesis was true there wouldn’t be difference between each factor’s populations and in this case the p-value from the data set (experiment) would be the same as the one calculated by the population via the </w:t>
      </w:r>
      <w:proofErr w:type="spellStart"/>
      <w:r>
        <w:rPr>
          <w:bCs/>
        </w:rPr>
        <w:t>chisquare</w:t>
      </w:r>
      <w:proofErr w:type="spellEnd"/>
      <w:r>
        <w:rPr>
          <w:bCs/>
        </w:rPr>
        <w:t xml:space="preserve"> test.</w:t>
      </w:r>
    </w:p>
    <w:p w:rsidR="00BB66E6" w:rsidRPr="00225990" w:rsidRDefault="00BB66E6" w:rsidP="00225990">
      <w:pPr>
        <w:ind w:left="360"/>
        <w:rPr>
          <w:bCs/>
        </w:rPr>
      </w:pPr>
    </w:p>
    <w:p w:rsidR="00BB66E6" w:rsidRPr="00981E5F" w:rsidRDefault="00BB66E6" w:rsidP="007106D4">
      <w:pPr>
        <w:rPr>
          <w:b/>
          <w:bCs/>
        </w:rPr>
      </w:pPr>
    </w:p>
    <w:p w:rsidR="007106D4" w:rsidRDefault="007106D4" w:rsidP="007106D4">
      <w:pPr>
        <w:rPr>
          <w:b/>
          <w:bCs/>
        </w:rPr>
      </w:pPr>
      <w:r w:rsidRPr="00981E5F">
        <w:rPr>
          <w:b/>
          <w:bCs/>
        </w:rPr>
        <w:t>Exercise 6</w:t>
      </w:r>
    </w:p>
    <w:p w:rsidR="00727325" w:rsidRDefault="007B1D99" w:rsidP="00727325">
      <w:pPr>
        <w:pStyle w:val="ListParagraph"/>
        <w:numPr>
          <w:ilvl w:val="0"/>
          <w:numId w:val="2"/>
        </w:numPr>
      </w:pPr>
      <w:r>
        <w:t xml:space="preserve">According to </w:t>
      </w:r>
      <w:proofErr w:type="spellStart"/>
      <w:r>
        <w:t>scatterplots</w:t>
      </w:r>
      <w:proofErr w:type="spellEnd"/>
      <w:r>
        <w:t xml:space="preserve">, wind </w:t>
      </w:r>
      <w:r w:rsidR="00BE276B">
        <w:t xml:space="preserve">and temperature have the most influence on oxidant. Their plots approximately show linear correlation. Afterward, </w:t>
      </w:r>
      <w:proofErr w:type="spellStart"/>
      <w:r w:rsidR="00BE276B">
        <w:t>insolation</w:t>
      </w:r>
      <w:proofErr w:type="spellEnd"/>
      <w:r w:rsidR="00BE276B">
        <w:t xml:space="preserve"> and humidity could affect oxidant linearly. </w:t>
      </w:r>
    </w:p>
    <w:p w:rsidR="00727325" w:rsidRDefault="007367CD" w:rsidP="00101D10">
      <w:pPr>
        <w:pStyle w:val="ListParagraph"/>
        <w:numPr>
          <w:ilvl w:val="0"/>
          <w:numId w:val="2"/>
        </w:numPr>
      </w:pPr>
      <w:r>
        <w:t xml:space="preserve">Among all explanatory variables, </w:t>
      </w:r>
      <w:r w:rsidR="00101D10">
        <w:t>wind has the least p-values. (</w:t>
      </w:r>
      <w:r w:rsidR="00101D10" w:rsidRPr="00101D10">
        <w:t>8.20e-07</w:t>
      </w:r>
      <w:r w:rsidR="00101D10">
        <w:t xml:space="preserve">). Therefore, it should be selected as the basis to start to find linear regression model. In step 2, temperature is chosen to be added to the model with p-value </w:t>
      </w:r>
      <w:r w:rsidR="00101D10" w:rsidRPr="00101D10">
        <w:t>1.17e-06</w:t>
      </w:r>
      <w:r w:rsidR="00101D10">
        <w:t xml:space="preserve">. Adding </w:t>
      </w:r>
      <w:proofErr w:type="spellStart"/>
      <w:r w:rsidR="00101D10">
        <w:t>insolation</w:t>
      </w:r>
      <w:proofErr w:type="spellEnd"/>
      <w:r w:rsidR="00101D10">
        <w:t xml:space="preserve"> (third smallest p-value) to the model in step 3, its p-value demonstrates it doesn’t lead to significant affect</w:t>
      </w:r>
      <w:r w:rsidR="007541D6">
        <w:t>. Finally</w:t>
      </w:r>
      <w:r w:rsidR="00101D10">
        <w:t xml:space="preserve">, the </w:t>
      </w:r>
      <w:r w:rsidR="007541D6">
        <w:t xml:space="preserve">appropriate </w:t>
      </w:r>
      <w:r w:rsidR="00DD3AFB">
        <w:t>model</w:t>
      </w:r>
      <w:r w:rsidR="00101D10">
        <w:t xml:space="preserve"> consists of two explanatory variables which are wind and temperature. </w:t>
      </w:r>
    </w:p>
    <w:p w:rsidR="00727325" w:rsidRDefault="00DD3AFB" w:rsidP="00727325">
      <w:pPr>
        <w:pStyle w:val="ListParagraph"/>
        <w:numPr>
          <w:ilvl w:val="0"/>
          <w:numId w:val="2"/>
        </w:numPr>
      </w:pPr>
      <w:r>
        <w:t xml:space="preserve">In the first and second and third step, day, </w:t>
      </w:r>
      <w:proofErr w:type="spellStart"/>
      <w:r>
        <w:t>insolation</w:t>
      </w:r>
      <w:proofErr w:type="spellEnd"/>
      <w:r>
        <w:t xml:space="preserve"> and humidity are removed from the model respectively due to their p-values. In this part, similarly we reach to the same model as in previous part. </w:t>
      </w:r>
      <w:r w:rsidR="00103C3A">
        <w:t>This model is: oxidant ~ wind + temperature</w:t>
      </w:r>
    </w:p>
    <w:p w:rsidR="00727325" w:rsidRDefault="00C05FC3" w:rsidP="00C05FC3">
      <w:pPr>
        <w:pStyle w:val="ListParagraph"/>
        <w:numPr>
          <w:ilvl w:val="0"/>
          <w:numId w:val="2"/>
        </w:numPr>
      </w:pPr>
      <w:r>
        <w:t xml:space="preserve">Wind and temperature equal to </w:t>
      </w:r>
      <w:r w:rsidRPr="00C05FC3">
        <w:t>-0.427</w:t>
      </w:r>
      <w:r>
        <w:t xml:space="preserve">and </w:t>
      </w:r>
      <w:r w:rsidRPr="00C05FC3">
        <w:t>0.52</w:t>
      </w:r>
      <w:r>
        <w:t xml:space="preserve"> respectively.</w:t>
      </w:r>
    </w:p>
    <w:p w:rsidR="00727325" w:rsidRDefault="00A5559F" w:rsidP="00727325">
      <w:pPr>
        <w:pStyle w:val="ListParagraph"/>
        <w:numPr>
          <w:ilvl w:val="0"/>
          <w:numId w:val="2"/>
        </w:numPr>
      </w:pPr>
      <w:r>
        <w:t xml:space="preserve">To investigate the normality of residuals, we consider the QQ-plot. We can assume normality based on the graph. </w:t>
      </w:r>
      <w:r w:rsidR="00234438">
        <w:t>Moreover, the samples are scattered approximately in whole area according to the fitted-residuals plot</w:t>
      </w:r>
      <w:bookmarkStart w:id="0" w:name="_GoBack"/>
      <w:bookmarkEnd w:id="0"/>
      <w:r w:rsidR="00234438">
        <w:t>.</w:t>
      </w:r>
    </w:p>
    <w:p w:rsidR="00727325" w:rsidRPr="00981E5F" w:rsidRDefault="00727325" w:rsidP="007106D4">
      <w:pPr>
        <w:rPr>
          <w:b/>
          <w:bCs/>
        </w:rPr>
      </w:pPr>
    </w:p>
    <w:p w:rsidR="007106D4" w:rsidRPr="00981E5F" w:rsidRDefault="007106D4" w:rsidP="007106D4">
      <w:pPr>
        <w:rPr>
          <w:b/>
          <w:bCs/>
        </w:rPr>
      </w:pPr>
      <w:r w:rsidRPr="00981E5F">
        <w:rPr>
          <w:b/>
          <w:bCs/>
        </w:rPr>
        <w:t>Exercise 7</w:t>
      </w:r>
    </w:p>
    <w:p w:rsidR="007106D4" w:rsidRDefault="007106D4" w:rsidP="007106D4"/>
    <w:sectPr w:rsidR="007106D4" w:rsidSect="003B1B7C">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ACE"/>
    <w:multiLevelType w:val="hybridMultilevel"/>
    <w:tmpl w:val="5CB631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E83C8C"/>
    <w:multiLevelType w:val="hybridMultilevel"/>
    <w:tmpl w:val="7DFA6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04586"/>
    <w:multiLevelType w:val="hybridMultilevel"/>
    <w:tmpl w:val="C546AD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5B5064"/>
    <w:rsid w:val="0001496B"/>
    <w:rsid w:val="00050366"/>
    <w:rsid w:val="00054720"/>
    <w:rsid w:val="0009736D"/>
    <w:rsid w:val="00101D10"/>
    <w:rsid w:val="00103C3A"/>
    <w:rsid w:val="001A7BBF"/>
    <w:rsid w:val="00225990"/>
    <w:rsid w:val="00234438"/>
    <w:rsid w:val="002556DC"/>
    <w:rsid w:val="002E6C02"/>
    <w:rsid w:val="002E7E8A"/>
    <w:rsid w:val="00332192"/>
    <w:rsid w:val="003B1B7C"/>
    <w:rsid w:val="003F34C8"/>
    <w:rsid w:val="00481689"/>
    <w:rsid w:val="0059231F"/>
    <w:rsid w:val="00597CB2"/>
    <w:rsid w:val="005B5064"/>
    <w:rsid w:val="00645861"/>
    <w:rsid w:val="006F3978"/>
    <w:rsid w:val="007106D4"/>
    <w:rsid w:val="00727325"/>
    <w:rsid w:val="007367CD"/>
    <w:rsid w:val="007541D6"/>
    <w:rsid w:val="00784F19"/>
    <w:rsid w:val="007B1D99"/>
    <w:rsid w:val="008203C6"/>
    <w:rsid w:val="0087322B"/>
    <w:rsid w:val="00981E5F"/>
    <w:rsid w:val="00995C7B"/>
    <w:rsid w:val="00A47151"/>
    <w:rsid w:val="00A5559F"/>
    <w:rsid w:val="00A5605B"/>
    <w:rsid w:val="00AE31BA"/>
    <w:rsid w:val="00B150C8"/>
    <w:rsid w:val="00BB66E6"/>
    <w:rsid w:val="00BE276B"/>
    <w:rsid w:val="00BF11D3"/>
    <w:rsid w:val="00C05FC3"/>
    <w:rsid w:val="00C23A8C"/>
    <w:rsid w:val="00D35E0B"/>
    <w:rsid w:val="00D42149"/>
    <w:rsid w:val="00DC2F97"/>
    <w:rsid w:val="00DD3AFB"/>
    <w:rsid w:val="00F304F4"/>
    <w:rsid w:val="00FB4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9"/>
    <w:pPr>
      <w:ind w:left="720"/>
      <w:contextualSpacing/>
    </w:pPr>
  </w:style>
  <w:style w:type="character" w:styleId="PlaceholderText">
    <w:name w:val="Placeholder Text"/>
    <w:basedOn w:val="DefaultParagraphFont"/>
    <w:uiPriority w:val="99"/>
    <w:semiHidden/>
    <w:rsid w:val="00050366"/>
    <w:rPr>
      <w:color w:val="808080"/>
    </w:rPr>
  </w:style>
  <w:style w:type="paragraph" w:styleId="BalloonText">
    <w:name w:val="Balloon Text"/>
    <w:basedOn w:val="Normal"/>
    <w:link w:val="BalloonTextChar"/>
    <w:uiPriority w:val="99"/>
    <w:semiHidden/>
    <w:unhideWhenUsed/>
    <w:rsid w:val="00C23A8C"/>
    <w:rPr>
      <w:rFonts w:ascii="Tahoma" w:hAnsi="Tahoma" w:cs="Tahoma"/>
      <w:sz w:val="16"/>
      <w:szCs w:val="16"/>
    </w:rPr>
  </w:style>
  <w:style w:type="character" w:customStyle="1" w:styleId="BalloonTextChar">
    <w:name w:val="Balloon Text Char"/>
    <w:basedOn w:val="DefaultParagraphFont"/>
    <w:link w:val="BalloonText"/>
    <w:uiPriority w:val="99"/>
    <w:semiHidden/>
    <w:rsid w:val="00C23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145278">
      <w:bodyDiv w:val="1"/>
      <w:marLeft w:val="0"/>
      <w:marRight w:val="0"/>
      <w:marTop w:val="0"/>
      <w:marBottom w:val="0"/>
      <w:divBdr>
        <w:top w:val="none" w:sz="0" w:space="0" w:color="auto"/>
        <w:left w:val="none" w:sz="0" w:space="0" w:color="auto"/>
        <w:bottom w:val="none" w:sz="0" w:space="0" w:color="auto"/>
        <w:right w:val="none" w:sz="0" w:space="0" w:color="auto"/>
      </w:divBdr>
    </w:div>
    <w:div w:id="21302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felipao</cp:lastModifiedBy>
  <cp:revision>36</cp:revision>
  <dcterms:created xsi:type="dcterms:W3CDTF">2018-03-08T14:31:00Z</dcterms:created>
  <dcterms:modified xsi:type="dcterms:W3CDTF">2018-03-11T22:00:00Z</dcterms:modified>
</cp:coreProperties>
</file>